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31" w:rsidRDefault="00996B31">
      <w:pPr>
        <w:spacing w:before="1" w:line="120" w:lineRule="exact"/>
        <w:rPr>
          <w:sz w:val="12"/>
          <w:szCs w:val="12"/>
        </w:rPr>
      </w:pPr>
    </w:p>
    <w:p w:rsidR="00996B31" w:rsidRDefault="00996B31">
      <w:pPr>
        <w:spacing w:line="200" w:lineRule="exact"/>
      </w:pPr>
    </w:p>
    <w:p w:rsidR="00996B31" w:rsidRDefault="00996B31">
      <w:pPr>
        <w:spacing w:line="200" w:lineRule="exact"/>
      </w:pPr>
    </w:p>
    <w:p w:rsidR="00996B31" w:rsidRDefault="00996B31">
      <w:pPr>
        <w:spacing w:line="200" w:lineRule="exact"/>
      </w:pPr>
    </w:p>
    <w:p w:rsidR="00996B31" w:rsidRDefault="005D18AA" w:rsidP="005D18AA">
      <w:pPr>
        <w:spacing w:line="260" w:lineRule="exact"/>
        <w:ind w:right="-56"/>
        <w:rPr>
          <w:sz w:val="24"/>
          <w:szCs w:val="24"/>
        </w:rPr>
      </w:pPr>
      <w:r>
        <w:t xml:space="preserve">  </w:t>
      </w:r>
      <w:r w:rsidR="007816F7">
        <w:rPr>
          <w:b/>
          <w:position w:val="-1"/>
          <w:sz w:val="24"/>
          <w:szCs w:val="24"/>
        </w:rPr>
        <w:t>I</w:t>
      </w:r>
      <w:r w:rsidR="007816F7">
        <w:rPr>
          <w:b/>
          <w:spacing w:val="1"/>
          <w:position w:val="-1"/>
          <w:sz w:val="24"/>
          <w:szCs w:val="24"/>
        </w:rPr>
        <w:t>n</w:t>
      </w:r>
      <w:r w:rsidR="007816F7">
        <w:rPr>
          <w:b/>
          <w:position w:val="-1"/>
          <w:sz w:val="24"/>
          <w:szCs w:val="24"/>
        </w:rPr>
        <w:t>t</w:t>
      </w:r>
      <w:r w:rsidR="007816F7">
        <w:rPr>
          <w:b/>
          <w:spacing w:val="-2"/>
          <w:position w:val="-1"/>
          <w:sz w:val="24"/>
          <w:szCs w:val="24"/>
        </w:rPr>
        <w:t>r</w:t>
      </w:r>
      <w:r w:rsidR="007816F7">
        <w:rPr>
          <w:b/>
          <w:position w:val="-1"/>
          <w:sz w:val="24"/>
          <w:szCs w:val="24"/>
        </w:rPr>
        <w:t>o</w:t>
      </w:r>
      <w:r w:rsidR="007816F7">
        <w:rPr>
          <w:b/>
          <w:spacing w:val="1"/>
          <w:position w:val="-1"/>
          <w:sz w:val="24"/>
          <w:szCs w:val="24"/>
        </w:rPr>
        <w:t>du</w:t>
      </w:r>
      <w:r w:rsidR="007816F7">
        <w:rPr>
          <w:b/>
          <w:spacing w:val="-1"/>
          <w:position w:val="-1"/>
          <w:sz w:val="24"/>
          <w:szCs w:val="24"/>
        </w:rPr>
        <w:t>c</w:t>
      </w:r>
      <w:r w:rsidR="007816F7">
        <w:rPr>
          <w:b/>
          <w:position w:val="-1"/>
          <w:sz w:val="24"/>
          <w:szCs w:val="24"/>
        </w:rPr>
        <w:t>tion:</w:t>
      </w:r>
    </w:p>
    <w:p w:rsidR="00996B31" w:rsidRPr="005D18AA" w:rsidRDefault="007816F7" w:rsidP="005D18AA">
      <w:pPr>
        <w:spacing w:before="76"/>
        <w:ind w:left="680" w:right="2879"/>
        <w:jc w:val="center"/>
        <w:rPr>
          <w:sz w:val="24"/>
          <w:szCs w:val="24"/>
        </w:rPr>
      </w:pPr>
      <w:r>
        <w:br w:type="column"/>
      </w:r>
      <w:r>
        <w:rPr>
          <w:b/>
          <w:spacing w:val="-3"/>
          <w:sz w:val="24"/>
          <w:szCs w:val="24"/>
        </w:rPr>
        <w:lastRenderedPageBreak/>
        <w:t>P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tive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Ana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ics on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 xml:space="preserve">t </w:t>
      </w:r>
      <w:r>
        <w:rPr>
          <w:b/>
          <w:spacing w:val="-1"/>
          <w:sz w:val="24"/>
          <w:szCs w:val="24"/>
        </w:rPr>
        <w:t>De</w:t>
      </w:r>
      <w:r>
        <w:rPr>
          <w:b/>
          <w:sz w:val="24"/>
          <w:szCs w:val="24"/>
        </w:rPr>
        <w:t>lays</w:t>
      </w:r>
    </w:p>
    <w:p w:rsidR="00996B31" w:rsidRDefault="00996B31" w:rsidP="005D18AA">
      <w:pPr>
        <w:ind w:right="2281"/>
        <w:rPr>
          <w:rFonts w:ascii="Calibri" w:eastAsia="Calibri" w:hAnsi="Calibri" w:cs="Calibri"/>
          <w:sz w:val="24"/>
          <w:szCs w:val="24"/>
        </w:rPr>
        <w:sectPr w:rsidR="00996B31">
          <w:pgSz w:w="12240" w:h="15840"/>
          <w:pgMar w:top="1360" w:right="1140" w:bottom="280" w:left="1340" w:header="720" w:footer="720" w:gutter="0"/>
          <w:cols w:num="2" w:space="720" w:equalWidth="0">
            <w:col w:w="1487" w:space="655"/>
            <w:col w:w="7618"/>
          </w:cols>
        </w:sectPr>
      </w:pPr>
    </w:p>
    <w:p w:rsidR="00996B31" w:rsidRDefault="00996B31">
      <w:pPr>
        <w:spacing w:before="6" w:line="140" w:lineRule="exact"/>
        <w:rPr>
          <w:sz w:val="15"/>
          <w:szCs w:val="15"/>
        </w:rPr>
      </w:pPr>
    </w:p>
    <w:p w:rsidR="00996B31" w:rsidRDefault="007816F7">
      <w:pPr>
        <w:spacing w:before="29" w:line="258" w:lineRule="auto"/>
        <w:ind w:left="100" w:right="26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3"/>
          <w:sz w:val="24"/>
          <w:szCs w:val="24"/>
        </w:rPr>
        <w:t xml:space="preserve"> </w:t>
      </w:r>
      <w:r w:rsidR="005D18AA">
        <w:rPr>
          <w:spacing w:val="-1"/>
          <w:sz w:val="24"/>
          <w:szCs w:val="24"/>
        </w:rPr>
        <w:t>many major cities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 w:rsidR="005D18AA">
        <w:rPr>
          <w:sz w:val="24"/>
          <w:szCs w:val="24"/>
        </w:rPr>
        <w:t>e usually</w:t>
      </w:r>
      <w:r>
        <w:rPr>
          <w:spacing w:val="4"/>
          <w:sz w:val="24"/>
          <w:szCs w:val="24"/>
        </w:rPr>
        <w:t xml:space="preserve"> </w:t>
      </w:r>
      <w:r w:rsidR="005D18AA">
        <w:rPr>
          <w:spacing w:val="4"/>
          <w:sz w:val="24"/>
          <w:szCs w:val="24"/>
        </w:rPr>
        <w:t xml:space="preserve">more than one airport, for example,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Airp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(S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O)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kland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rpo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O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ross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isco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 w:rsidR="005D18AA"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 w:rsidR="005D18AA"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 w:rsidR="005D18AA"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 w:rsidR="005D18AA">
        <w:rPr>
          <w:sz w:val="24"/>
          <w:szCs w:val="24"/>
        </w:rPr>
        <w:t>stretch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ohn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Airp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ibe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rpo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sit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Hud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on</w:t>
      </w:r>
      <w:r w:rsidR="005D18AA">
        <w:rPr>
          <w:spacing w:val="5"/>
          <w:sz w:val="24"/>
          <w:szCs w:val="24"/>
        </w:rPr>
        <w:t xml:space="preserve"> </w:t>
      </w:r>
      <w:r w:rsidR="005D18AA">
        <w:rPr>
          <w:sz w:val="24"/>
          <w:szCs w:val="24"/>
        </w:rPr>
        <w:t>River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34</w:t>
      </w:r>
      <w:r>
        <w:rPr>
          <w:spacing w:val="7"/>
          <w:sz w:val="24"/>
          <w:szCs w:val="24"/>
        </w:rPr>
        <w:t xml:space="preserve"> </w:t>
      </w:r>
      <w:r w:rsidR="005D18AA">
        <w:rPr>
          <w:sz w:val="24"/>
          <w:szCs w:val="24"/>
        </w:rPr>
        <w:t>m</w:t>
      </w:r>
      <w:r>
        <w:rPr>
          <w:sz w:val="24"/>
          <w:szCs w:val="24"/>
        </w:rPr>
        <w:t>iles.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6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Midw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Airp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rt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’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Airp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ted 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bout 20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996B31" w:rsidRDefault="00996B31">
      <w:pPr>
        <w:spacing w:before="5" w:line="160" w:lineRule="exact"/>
        <w:rPr>
          <w:sz w:val="16"/>
          <w:szCs w:val="16"/>
        </w:rPr>
      </w:pPr>
    </w:p>
    <w:p w:rsidR="00996B31" w:rsidRDefault="007816F7">
      <w:pPr>
        <w:spacing w:line="258" w:lineRule="auto"/>
        <w:ind w:left="100" w:right="260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 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fli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 outp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will be a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 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one of 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 lo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 xml:space="preserve"> </w:t>
      </w:r>
      <w:r w:rsidR="005D18AA">
        <w:rPr>
          <w:sz w:val="24"/>
          <w:szCs w:val="24"/>
        </w:rPr>
        <w:t>stat</w:t>
      </w:r>
      <w:r w:rsidR="005D18AA">
        <w:rPr>
          <w:spacing w:val="-1"/>
          <w:sz w:val="24"/>
          <w:szCs w:val="24"/>
        </w:rPr>
        <w:t>e</w:t>
      </w:r>
      <w:r w:rsidR="005D18AA">
        <w:rPr>
          <w:spacing w:val="2"/>
          <w:sz w:val="24"/>
          <w:szCs w:val="24"/>
        </w:rPr>
        <w:t>d</w:t>
      </w:r>
      <w:r w:rsidR="005D18AA">
        <w:rPr>
          <w:sz w:val="24"/>
          <w:szCs w:val="24"/>
        </w:rPr>
        <w:t xml:space="preserve"> (San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isco, Chi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 or</w:t>
      </w:r>
      <w:r>
        <w:rPr>
          <w:spacing w:val="2"/>
          <w:sz w:val="24"/>
          <w:szCs w:val="24"/>
        </w:rPr>
        <w:t xml:space="preserve">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 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should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ntail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lassifi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model.</w:t>
      </w:r>
    </w:p>
    <w:p w:rsidR="00996B31" w:rsidRDefault="00996B31">
      <w:pPr>
        <w:spacing w:before="7" w:line="160" w:lineRule="exact"/>
        <w:rPr>
          <w:sz w:val="16"/>
          <w:szCs w:val="16"/>
        </w:rPr>
      </w:pPr>
    </w:p>
    <w:p w:rsidR="00996B31" w:rsidRDefault="007816F7">
      <w:pPr>
        <w:ind w:left="100" w:right="7660"/>
        <w:jc w:val="both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z w:val="24"/>
          <w:szCs w:val="24"/>
        </w:rPr>
        <w:t>je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t:</w:t>
      </w:r>
    </w:p>
    <w:p w:rsidR="00996B31" w:rsidRDefault="00996B31">
      <w:pPr>
        <w:spacing w:line="180" w:lineRule="exact"/>
        <w:rPr>
          <w:sz w:val="18"/>
          <w:szCs w:val="18"/>
        </w:rPr>
      </w:pPr>
    </w:p>
    <w:p w:rsidR="00996B31" w:rsidRDefault="007816F7">
      <w:pPr>
        <w:spacing w:line="256" w:lineRule="auto"/>
        <w:ind w:left="100" w:right="25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is,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ific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sted to f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996B31" w:rsidRDefault="00996B31">
      <w:pPr>
        <w:spacing w:before="4" w:line="160" w:lineRule="exact"/>
        <w:rPr>
          <w:sz w:val="16"/>
          <w:szCs w:val="16"/>
        </w:rPr>
      </w:pPr>
    </w:p>
    <w:p w:rsidR="00996B31" w:rsidRDefault="007816F7">
      <w:pPr>
        <w:ind w:left="100" w:right="76"/>
        <w:jc w:val="both"/>
        <w:rPr>
          <w:sz w:val="22"/>
          <w:szCs w:val="22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ided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shold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nutes.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Thus,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fli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hts 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nute or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ter dif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dul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tual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will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z w:val="22"/>
          <w:szCs w:val="22"/>
        </w:rPr>
        <w:t>.</w:t>
      </w:r>
    </w:p>
    <w:p w:rsidR="00996B31" w:rsidRDefault="00996B31">
      <w:pPr>
        <w:spacing w:before="17" w:line="240" w:lineRule="exact"/>
        <w:rPr>
          <w:sz w:val="24"/>
          <w:szCs w:val="24"/>
        </w:rPr>
      </w:pPr>
    </w:p>
    <w:p w:rsidR="00996B31" w:rsidRDefault="007816F7">
      <w:pPr>
        <w:ind w:left="100" w:right="9052"/>
        <w:jc w:val="both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a:</w:t>
      </w:r>
    </w:p>
    <w:p w:rsidR="00996B31" w:rsidRDefault="00996B31">
      <w:pPr>
        <w:spacing w:line="180" w:lineRule="exact"/>
        <w:rPr>
          <w:sz w:val="18"/>
          <w:szCs w:val="18"/>
        </w:rPr>
      </w:pPr>
    </w:p>
    <w:p w:rsidR="00996B31" w:rsidRDefault="007816F7">
      <w:pPr>
        <w:spacing w:line="257" w:lineRule="auto"/>
        <w:ind w:left="100" w:right="260"/>
        <w:jc w:val="both"/>
        <w:rPr>
          <w:sz w:val="24"/>
          <w:szCs w:val="24"/>
        </w:rPr>
      </w:pPr>
      <w:r>
        <w:rPr>
          <w:b/>
          <w:sz w:val="24"/>
          <w:szCs w:val="24"/>
        </w:rPr>
        <w:t>No.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o</w:t>
      </w:r>
      <w:r>
        <w:rPr>
          <w:b/>
          <w:sz w:val="24"/>
          <w:szCs w:val="24"/>
        </w:rPr>
        <w:t>f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100000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dict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it will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round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40,00</w:t>
      </w:r>
      <w:r>
        <w:rPr>
          <w:spacing w:val="1"/>
          <w:sz w:val="24"/>
          <w:szCs w:val="24"/>
        </w:rPr>
        <w:t>0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5</w:t>
      </w:r>
      <w:r>
        <w:rPr>
          <w:sz w:val="24"/>
          <w:szCs w:val="24"/>
        </w:rPr>
        <w:t>0,000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rts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l.</w:t>
      </w:r>
    </w:p>
    <w:p w:rsidR="00996B31" w:rsidRDefault="00996B31">
      <w:pPr>
        <w:spacing w:before="3" w:line="160" w:lineRule="exact"/>
        <w:rPr>
          <w:sz w:val="16"/>
          <w:szCs w:val="16"/>
        </w:rPr>
      </w:pPr>
    </w:p>
    <w:p w:rsidR="00996B31" w:rsidRDefault="007816F7">
      <w:pPr>
        <w:ind w:left="100" w:right="7649"/>
        <w:jc w:val="both"/>
        <w:rPr>
          <w:sz w:val="24"/>
          <w:szCs w:val="24"/>
        </w:rPr>
      </w:pPr>
      <w:r>
        <w:rPr>
          <w:b/>
          <w:sz w:val="24"/>
          <w:szCs w:val="24"/>
        </w:rPr>
        <w:t>No. 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va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les</w:t>
      </w:r>
      <w:r>
        <w:rPr>
          <w:sz w:val="24"/>
          <w:szCs w:val="24"/>
        </w:rPr>
        <w:t>: 30</w:t>
      </w:r>
    </w:p>
    <w:p w:rsidR="00996B31" w:rsidRDefault="00996B31">
      <w:pPr>
        <w:spacing w:before="5" w:line="180" w:lineRule="exact"/>
        <w:rPr>
          <w:sz w:val="18"/>
          <w:szCs w:val="18"/>
        </w:rPr>
      </w:pPr>
    </w:p>
    <w:p w:rsidR="00996B31" w:rsidRDefault="007816F7">
      <w:pPr>
        <w:spacing w:line="256" w:lineRule="auto"/>
        <w:ind w:left="100" w:right="262"/>
        <w:jc w:val="both"/>
        <w:rPr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tant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Va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les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las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sz w:val="24"/>
          <w:szCs w:val="24"/>
        </w:rPr>
        <w:t>: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3"/>
          <w:sz w:val="24"/>
          <w:szCs w:val="24"/>
        </w:rPr>
        <w:t>1</w:t>
      </w:r>
      <w:r>
        <w:rPr>
          <w:sz w:val="24"/>
          <w:szCs w:val="24"/>
        </w:rPr>
        <w:t>0)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k,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irline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</w:t>
      </w:r>
      <w:r>
        <w:rPr>
          <w:spacing w:val="-3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n,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on,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proofErr w:type="spellEnd"/>
      <w:r>
        <w:rPr>
          <w:sz w:val="24"/>
          <w:szCs w:val="24"/>
        </w:rPr>
        <w:t>.</w:t>
      </w:r>
    </w:p>
    <w:p w:rsidR="00996B31" w:rsidRDefault="00996B31">
      <w:pPr>
        <w:spacing w:before="2" w:line="160" w:lineRule="exact"/>
        <w:rPr>
          <w:sz w:val="16"/>
          <w:szCs w:val="16"/>
        </w:rPr>
      </w:pPr>
    </w:p>
    <w:p w:rsidR="00996B31" w:rsidRDefault="007816F7">
      <w:pPr>
        <w:spacing w:line="379" w:lineRule="auto"/>
        <w:ind w:left="100" w:right="6060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 the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dep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Month-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ific month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r 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 month – the 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 –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in a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</w:p>
    <w:p w:rsidR="00996B31" w:rsidRDefault="007816F7">
      <w:pPr>
        <w:spacing w:before="6"/>
        <w:ind w:left="100" w:right="443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</w:t>
      </w:r>
      <w:r>
        <w:rPr>
          <w:spacing w:val="1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</w:p>
    <w:p w:rsidR="00996B31" w:rsidRDefault="00996B31">
      <w:pPr>
        <w:spacing w:before="1" w:line="160" w:lineRule="exact"/>
        <w:rPr>
          <w:sz w:val="16"/>
          <w:szCs w:val="16"/>
        </w:rPr>
      </w:pPr>
    </w:p>
    <w:p w:rsidR="00996B31" w:rsidRDefault="007816F7">
      <w:pPr>
        <w:ind w:left="100" w:right="4600"/>
        <w:jc w:val="both"/>
        <w:rPr>
          <w:sz w:val="24"/>
          <w:szCs w:val="24"/>
        </w:rPr>
        <w:sectPr w:rsidR="00996B31">
          <w:type w:val="continuous"/>
          <w:pgSz w:w="12240" w:h="15840"/>
          <w:pgMar w:top="1360" w:right="1140" w:bottom="280" w:left="1340" w:header="720" w:footer="720" w:gutter="0"/>
          <w:cols w:space="720"/>
        </w:sectPr>
      </w:pPr>
      <w:r>
        <w:rPr>
          <w:sz w:val="24"/>
          <w:szCs w:val="24"/>
        </w:rPr>
        <w:t>Unique</w:t>
      </w:r>
      <w:r>
        <w:rPr>
          <w:spacing w:val="-1"/>
          <w:sz w:val="24"/>
          <w:szCs w:val="24"/>
        </w:rPr>
        <w:t xml:space="preserve"> 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–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hich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irlines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belo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:rsidR="00996B31" w:rsidRDefault="007816F7">
      <w:pPr>
        <w:spacing w:before="72"/>
        <w:ind w:left="100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 the numb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tail which 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if</w:t>
      </w:r>
      <w:r>
        <w:rPr>
          <w:sz w:val="24"/>
          <w:szCs w:val="24"/>
        </w:rPr>
        <w:t>ies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of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ines</w:t>
      </w:r>
    </w:p>
    <w:p w:rsidR="00996B31" w:rsidRDefault="00996B31">
      <w:pPr>
        <w:spacing w:before="1" w:line="160" w:lineRule="exact"/>
        <w:rPr>
          <w:sz w:val="16"/>
          <w:szCs w:val="16"/>
        </w:rPr>
      </w:pPr>
    </w:p>
    <w:p w:rsidR="00996B31" w:rsidRDefault="007816F7">
      <w:pPr>
        <w:ind w:left="10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in –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 xml:space="preserve">rom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fli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dep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rts</w:t>
      </w:r>
    </w:p>
    <w:p w:rsidR="00996B31" w:rsidRDefault="00996B31">
      <w:pPr>
        <w:spacing w:before="8" w:line="140" w:lineRule="exact"/>
        <w:rPr>
          <w:sz w:val="15"/>
          <w:szCs w:val="15"/>
        </w:rPr>
      </w:pPr>
    </w:p>
    <w:p w:rsidR="00996B31" w:rsidRDefault="007816F7">
      <w:pPr>
        <w:spacing w:line="381" w:lineRule="auto"/>
        <w:ind w:left="100" w:right="44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– the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to which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dep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tual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 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ss</w:t>
      </w:r>
      <w:r>
        <w:rPr>
          <w:b/>
          <w:spacing w:val="1"/>
          <w:sz w:val="24"/>
          <w:szCs w:val="24"/>
        </w:rPr>
        <w:t>ing</w:t>
      </w:r>
      <w:r>
        <w:rPr>
          <w:b/>
          <w:sz w:val="24"/>
          <w:szCs w:val="24"/>
        </w:rPr>
        <w:t>:</w:t>
      </w:r>
    </w:p>
    <w:p w:rsidR="00996B31" w:rsidRDefault="007816F7">
      <w:pPr>
        <w:spacing w:before="20"/>
        <w:ind w:left="460" w:right="40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4"/>
          <w:sz w:val="24"/>
          <w:szCs w:val="24"/>
        </w:rPr>
        <w:t>f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wo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 for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</w:t>
      </w:r>
    </w:p>
    <w:p w:rsidR="00996B31" w:rsidRDefault="007816F7">
      <w:pPr>
        <w:spacing w:before="21"/>
        <w:ind w:left="460" w:right="3519"/>
        <w:jc w:val="both"/>
        <w:rPr>
          <w:sz w:val="24"/>
          <w:szCs w:val="24"/>
        </w:rPr>
      </w:pPr>
      <w:r>
        <w:rPr>
          <w:sz w:val="24"/>
          <w:szCs w:val="24"/>
        </w:rPr>
        <w:t>2.  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flights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unn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</w:t>
      </w:r>
    </w:p>
    <w:p w:rsidR="00996B31" w:rsidRDefault="007816F7">
      <w:pPr>
        <w:spacing w:before="24"/>
        <w:ind w:left="460" w:right="21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 w:rsidR="00E356C1">
        <w:rPr>
          <w:sz w:val="24"/>
          <w:szCs w:val="24"/>
        </w:rPr>
        <w:t xml:space="preserve">tering out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 w:rsidR="00E356C1"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</w:t>
      </w:r>
      <w:r w:rsidR="00E356C1">
        <w:rPr>
          <w:sz w:val="24"/>
          <w:szCs w:val="24"/>
        </w:rPr>
        <w:t xml:space="preserve"> and N/A’s</w:t>
      </w:r>
    </w:p>
    <w:p w:rsidR="00996B31" w:rsidRDefault="007816F7">
      <w:pPr>
        <w:spacing w:before="19"/>
        <w:ind w:left="460" w:right="2943"/>
        <w:jc w:val="both"/>
        <w:rPr>
          <w:sz w:val="24"/>
          <w:szCs w:val="24"/>
        </w:rPr>
      </w:pPr>
      <w:r>
        <w:rPr>
          <w:sz w:val="24"/>
          <w:szCs w:val="24"/>
        </w:rPr>
        <w:t>4.   Disc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iz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influen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</w:t>
      </w:r>
    </w:p>
    <w:p w:rsidR="00996B31" w:rsidRDefault="00996B31">
      <w:pPr>
        <w:spacing w:before="5" w:line="180" w:lineRule="exact"/>
        <w:rPr>
          <w:sz w:val="18"/>
          <w:szCs w:val="18"/>
        </w:rPr>
      </w:pPr>
    </w:p>
    <w:p w:rsidR="00996B31" w:rsidRDefault="007816F7">
      <w:pPr>
        <w:ind w:left="10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</w:p>
    <w:p w:rsidR="00996B31" w:rsidRDefault="00996B31">
      <w:pPr>
        <w:spacing w:before="8" w:line="160" w:lineRule="exact"/>
        <w:rPr>
          <w:sz w:val="17"/>
          <w:szCs w:val="17"/>
        </w:rPr>
      </w:pPr>
    </w:p>
    <w:p w:rsidR="00996B31" w:rsidRDefault="007816F7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1. Class</w:t>
      </w:r>
      <w:r>
        <w:rPr>
          <w:b/>
          <w:spacing w:val="1"/>
          <w:sz w:val="24"/>
          <w:szCs w:val="24"/>
        </w:rPr>
        <w:t>if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: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ïve 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lassifi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996B31" w:rsidRDefault="00996B31">
      <w:pPr>
        <w:spacing w:before="5" w:line="180" w:lineRule="exact"/>
        <w:rPr>
          <w:sz w:val="18"/>
          <w:szCs w:val="18"/>
        </w:rPr>
      </w:pPr>
    </w:p>
    <w:p w:rsidR="00996B31" w:rsidRDefault="007816F7">
      <w:pPr>
        <w:spacing w:line="258" w:lineRule="auto"/>
        <w:ind w:left="820" w:right="77" w:hanging="360"/>
        <w:jc w:val="both"/>
        <w:rPr>
          <w:sz w:val="24"/>
          <w:szCs w:val="24"/>
        </w:rPr>
      </w:pPr>
      <w:r>
        <w:rPr>
          <w:sz w:val="24"/>
          <w:szCs w:val="24"/>
        </w:rPr>
        <w:t>1.   The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mentioned</w:t>
      </w:r>
      <w:r>
        <w:rPr>
          <w:spacing w:val="2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ti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ïve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20"/>
          <w:sz w:val="24"/>
          <w:szCs w:val="24"/>
        </w:rPr>
        <w:t xml:space="preserve"> </w:t>
      </w:r>
      <w:r w:rsidR="000E21FE">
        <w:rPr>
          <w:spacing w:val="-1"/>
          <w:sz w:val="24"/>
          <w:szCs w:val="24"/>
        </w:rPr>
        <w:t>a</w:t>
      </w:r>
      <w:r w:rsidR="000E21FE">
        <w:rPr>
          <w:sz w:val="24"/>
          <w:szCs w:val="24"/>
        </w:rPr>
        <w:t>pproa</w:t>
      </w:r>
      <w:r w:rsidR="000E21FE">
        <w:rPr>
          <w:spacing w:val="-1"/>
          <w:sz w:val="24"/>
          <w:szCs w:val="24"/>
        </w:rPr>
        <w:t>c</w:t>
      </w:r>
      <w:r w:rsidR="000E21FE">
        <w:rPr>
          <w:sz w:val="24"/>
          <w:szCs w:val="24"/>
        </w:rPr>
        <w:t>hes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dicting the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s/no).</w:t>
      </w:r>
    </w:p>
    <w:p w:rsidR="00996B31" w:rsidRDefault="007816F7">
      <w:pPr>
        <w:spacing w:before="1"/>
        <w:ind w:left="460" w:right="2359"/>
        <w:jc w:val="both"/>
        <w:rPr>
          <w:sz w:val="24"/>
          <w:szCs w:val="24"/>
        </w:rPr>
      </w:pPr>
      <w:r>
        <w:rPr>
          <w:sz w:val="24"/>
          <w:szCs w:val="24"/>
        </w:rPr>
        <w:t>2.   Tot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5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 be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>. (2010</w:t>
      </w:r>
      <w:r>
        <w:rPr>
          <w:spacing w:val="-1"/>
          <w:sz w:val="24"/>
          <w:szCs w:val="24"/>
        </w:rPr>
        <w:t xml:space="preserve"> -</w:t>
      </w:r>
      <w:r>
        <w:rPr>
          <w:sz w:val="24"/>
          <w:szCs w:val="24"/>
        </w:rPr>
        <w:t>2015)</w:t>
      </w:r>
    </w:p>
    <w:p w:rsidR="00996B31" w:rsidRDefault="007816F7">
      <w:pPr>
        <w:spacing w:before="19"/>
        <w:ind w:left="460" w:right="1134"/>
        <w:jc w:val="both"/>
        <w:rPr>
          <w:sz w:val="24"/>
          <w:szCs w:val="24"/>
        </w:rPr>
      </w:pPr>
      <w:r>
        <w:rPr>
          <w:sz w:val="24"/>
          <w:szCs w:val="24"/>
        </w:rPr>
        <w:t>3.   5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fold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ross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nted.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 4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rs, test on 1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</w:t>
      </w:r>
    </w:p>
    <w:p w:rsidR="00996B31" w:rsidRDefault="00996B31">
      <w:pPr>
        <w:spacing w:before="7" w:line="180" w:lineRule="exact"/>
        <w:rPr>
          <w:sz w:val="18"/>
          <w:szCs w:val="18"/>
        </w:rPr>
      </w:pPr>
    </w:p>
    <w:p w:rsidR="00996B31" w:rsidRDefault="007816F7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2. Logistic 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ss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l:</w:t>
      </w:r>
    </w:p>
    <w:p w:rsidR="00996B31" w:rsidRDefault="00996B31">
      <w:pPr>
        <w:spacing w:line="180" w:lineRule="exact"/>
        <w:rPr>
          <w:sz w:val="18"/>
          <w:szCs w:val="18"/>
        </w:rPr>
      </w:pPr>
    </w:p>
    <w:p w:rsidR="00996B31" w:rsidRDefault="007816F7" w:rsidP="00D21AA9">
      <w:pPr>
        <w:spacing w:line="258" w:lineRule="auto"/>
        <w:ind w:left="360" w:right="78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ic re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model,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bles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bina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 since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dinal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bookmarkStart w:id="0" w:name="_GoBack"/>
      <w:bookmarkEnd w:id="0"/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ful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 xml:space="preserve">R.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to bu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ld a 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model inp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t</w:t>
      </w:r>
    </w:p>
    <w:p w:rsidR="00996B31" w:rsidRDefault="00996B31">
      <w:pPr>
        <w:spacing w:before="5" w:line="160" w:lineRule="exact"/>
        <w:rPr>
          <w:sz w:val="16"/>
          <w:szCs w:val="16"/>
        </w:rPr>
      </w:pPr>
    </w:p>
    <w:p w:rsidR="00996B31" w:rsidRDefault="007816F7">
      <w:pPr>
        <w:spacing w:line="258" w:lineRule="auto"/>
        <w:ind w:left="820" w:right="78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ic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planning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29"/>
          <w:sz w:val="24"/>
          <w:szCs w:val="24"/>
        </w:rPr>
        <w:t xml:space="preserve"> </w:t>
      </w:r>
      <w:r w:rsidR="000E21FE" w:rsidRPr="000E21FE">
        <w:rPr>
          <w:b/>
          <w:spacing w:val="29"/>
          <w:sz w:val="24"/>
          <w:szCs w:val="24"/>
        </w:rPr>
        <w:t>“</w:t>
      </w:r>
      <w:proofErr w:type="spellStart"/>
      <w:r w:rsidRPr="000E21FE">
        <w:rPr>
          <w:b/>
          <w:spacing w:val="2"/>
          <w:sz w:val="24"/>
          <w:szCs w:val="24"/>
        </w:rPr>
        <w:t>D</w:t>
      </w:r>
      <w:r w:rsidRPr="000E21FE">
        <w:rPr>
          <w:b/>
          <w:spacing w:val="-1"/>
          <w:sz w:val="24"/>
          <w:szCs w:val="24"/>
        </w:rPr>
        <w:t>e</w:t>
      </w:r>
      <w:r w:rsidRPr="000E21FE">
        <w:rPr>
          <w:b/>
          <w:spacing w:val="1"/>
          <w:sz w:val="24"/>
          <w:szCs w:val="24"/>
        </w:rPr>
        <w:t>p</w:t>
      </w:r>
      <w:r w:rsidRPr="000E21FE">
        <w:rPr>
          <w:b/>
          <w:sz w:val="24"/>
          <w:szCs w:val="24"/>
        </w:rPr>
        <w:t>ti</w:t>
      </w:r>
      <w:r w:rsidRPr="000E21FE">
        <w:rPr>
          <w:b/>
          <w:spacing w:val="-1"/>
          <w:sz w:val="24"/>
          <w:szCs w:val="24"/>
        </w:rPr>
        <w:t>m</w:t>
      </w:r>
      <w:r w:rsidRPr="000E21FE">
        <w:rPr>
          <w:b/>
          <w:sz w:val="24"/>
          <w:szCs w:val="24"/>
        </w:rPr>
        <w:t>e</w:t>
      </w:r>
      <w:proofErr w:type="spellEnd"/>
      <w:r w:rsidR="000E21FE" w:rsidRPr="000E21FE">
        <w:rPr>
          <w:b/>
          <w:sz w:val="24"/>
          <w:szCs w:val="24"/>
        </w:rPr>
        <w:t>”</w:t>
      </w:r>
      <w:r>
        <w:rPr>
          <w:b/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ture 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 xml:space="preserve">use so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influ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ti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>d</w:t>
      </w:r>
      <w:r>
        <w:rPr>
          <w:spacing w:val="3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rtu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.</w:t>
      </w:r>
    </w:p>
    <w:p w:rsidR="00996B31" w:rsidRDefault="007816F7">
      <w:pPr>
        <w:spacing w:before="1"/>
        <w:ind w:left="460" w:right="7447"/>
        <w:jc w:val="both"/>
        <w:rPr>
          <w:sz w:val="24"/>
          <w:szCs w:val="24"/>
        </w:rPr>
      </w:pPr>
      <w:r>
        <w:rPr>
          <w:sz w:val="24"/>
          <w:szCs w:val="24"/>
        </w:rPr>
        <w:t>2.   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 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</w:p>
    <w:p w:rsidR="00996B31" w:rsidRDefault="007816F7">
      <w:pPr>
        <w:spacing w:before="21"/>
        <w:ind w:left="460" w:right="6526"/>
        <w:jc w:val="both"/>
        <w:rPr>
          <w:sz w:val="24"/>
          <w:szCs w:val="24"/>
        </w:rPr>
      </w:pPr>
      <w:r>
        <w:rPr>
          <w:sz w:val="24"/>
          <w:szCs w:val="24"/>
        </w:rPr>
        <w:t>3.  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996B31" w:rsidRDefault="007816F7">
      <w:pPr>
        <w:spacing w:before="19"/>
        <w:ind w:left="460" w:right="7334"/>
        <w:jc w:val="both"/>
        <w:rPr>
          <w:sz w:val="24"/>
          <w:szCs w:val="24"/>
        </w:rPr>
      </w:pPr>
      <w:r>
        <w:rPr>
          <w:sz w:val="24"/>
          <w:szCs w:val="24"/>
        </w:rPr>
        <w:t>4.   Unique</w:t>
      </w:r>
      <w:r>
        <w:rPr>
          <w:spacing w:val="-1"/>
          <w:sz w:val="24"/>
          <w:szCs w:val="24"/>
        </w:rPr>
        <w:t xml:space="preserve"> ca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996B31" w:rsidRDefault="00996B31">
      <w:pPr>
        <w:spacing w:before="5" w:line="180" w:lineRule="exact"/>
        <w:rPr>
          <w:sz w:val="18"/>
          <w:szCs w:val="18"/>
        </w:rPr>
      </w:pPr>
    </w:p>
    <w:p w:rsidR="00996B31" w:rsidRDefault="007816F7">
      <w:pPr>
        <w:spacing w:line="258" w:lineRule="auto"/>
        <w:ind w:left="460" w:right="7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bles.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s</w:t>
      </w:r>
      <w:r>
        <w:rPr>
          <w:sz w:val="24"/>
          <w:szCs w:val="24"/>
        </w:rPr>
        <w:t>y to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2"/>
          <w:sz w:val="24"/>
          <w:szCs w:val="24"/>
        </w:rPr>
        <w:t>-</w:t>
      </w:r>
      <w:r w:rsidR="005D18AA">
        <w:rPr>
          <w:spacing w:val="-1"/>
          <w:sz w:val="24"/>
          <w:szCs w:val="24"/>
        </w:rPr>
        <w:t>e</w:t>
      </w:r>
      <w:r w:rsidR="005D18AA">
        <w:rPr>
          <w:sz w:val="24"/>
          <w:szCs w:val="24"/>
        </w:rPr>
        <w:t>f</w:t>
      </w:r>
      <w:r w:rsidR="005D18AA">
        <w:rPr>
          <w:spacing w:val="1"/>
          <w:sz w:val="24"/>
          <w:szCs w:val="24"/>
        </w:rPr>
        <w:t>f</w:t>
      </w:r>
      <w:r w:rsidR="005D18AA">
        <w:rPr>
          <w:spacing w:val="-1"/>
          <w:sz w:val="24"/>
          <w:szCs w:val="24"/>
        </w:rPr>
        <w:t>ic</w:t>
      </w:r>
      <w:r w:rsidR="005D18AA">
        <w:rPr>
          <w:sz w:val="24"/>
          <w:szCs w:val="24"/>
        </w:rPr>
        <w:t>ient</w:t>
      </w:r>
      <w:r>
        <w:rPr>
          <w:sz w:val="24"/>
          <w:szCs w:val="24"/>
        </w:rPr>
        <w:t>.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bui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lationship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 out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 w:rsidR="005D18AA">
        <w:rPr>
          <w:sz w:val="24"/>
          <w:szCs w:val="24"/>
        </w:rPr>
        <w:t>d</w:t>
      </w:r>
      <w:r w:rsidR="005D18AA">
        <w:rPr>
          <w:spacing w:val="-1"/>
          <w:sz w:val="24"/>
          <w:szCs w:val="24"/>
        </w:rPr>
        <w:t>e</w:t>
      </w:r>
      <w:r w:rsidR="005D18AA">
        <w:rPr>
          <w:sz w:val="24"/>
          <w:szCs w:val="24"/>
        </w:rPr>
        <w:t>l</w:t>
      </w:r>
      <w:r w:rsidR="005D18AA">
        <w:rPr>
          <w:spacing w:val="4"/>
          <w:sz w:val="24"/>
          <w:szCs w:val="24"/>
        </w:rPr>
        <w:t>a</w:t>
      </w:r>
      <w:r w:rsidR="005D18AA">
        <w:rPr>
          <w:spacing w:val="-5"/>
          <w:sz w:val="24"/>
          <w:szCs w:val="24"/>
        </w:rPr>
        <w:t>y</w:t>
      </w:r>
      <w:r w:rsidR="005D18AA">
        <w:rPr>
          <w:sz w:val="24"/>
          <w:szCs w:val="24"/>
        </w:rPr>
        <w:t xml:space="preserve"> (</w:t>
      </w:r>
      <w:r>
        <w:rPr>
          <w:sz w:val="24"/>
          <w:szCs w:val="24"/>
        </w:rPr>
        <w:t>bin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.</w:t>
      </w:r>
    </w:p>
    <w:sectPr w:rsidR="00996B31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94894"/>
    <w:multiLevelType w:val="multilevel"/>
    <w:tmpl w:val="49F464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6B31"/>
    <w:rsid w:val="000E21FE"/>
    <w:rsid w:val="005D18AA"/>
    <w:rsid w:val="007816F7"/>
    <w:rsid w:val="00996B31"/>
    <w:rsid w:val="00D21AA9"/>
    <w:rsid w:val="00E3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356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3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3239</Characters>
  <Application>Microsoft Office Word</Application>
  <DocSecurity>0</DocSecurity>
  <Lines>26</Lines>
  <Paragraphs>7</Paragraphs>
  <ScaleCrop>false</ScaleCrop>
  <Company>Atos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Jashkumar</cp:lastModifiedBy>
  <cp:revision>6</cp:revision>
  <dcterms:created xsi:type="dcterms:W3CDTF">2017-03-11T21:16:00Z</dcterms:created>
  <dcterms:modified xsi:type="dcterms:W3CDTF">2017-03-12T00:05:00Z</dcterms:modified>
</cp:coreProperties>
</file>